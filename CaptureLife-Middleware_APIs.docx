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692" w:rsidRDefault="00073692" w:rsidP="00073692">
      <w:pPr>
        <w:widowControl w:val="0"/>
        <w:autoSpaceDE w:val="0"/>
        <w:autoSpaceDN w:val="0"/>
        <w:adjustRightInd w:val="0"/>
        <w:spacing w:after="0" w:line="240" w:lineRule="auto"/>
        <w:ind w:right="380"/>
        <w:jc w:val="center"/>
        <w:rPr>
          <w:rFonts w:cs="Calibri"/>
          <w:b/>
          <w:bCs/>
          <w:sz w:val="40"/>
          <w:szCs w:val="36"/>
          <w:u w:val="single"/>
        </w:rPr>
      </w:pPr>
    </w:p>
    <w:p w:rsidR="00073692" w:rsidRDefault="00073692" w:rsidP="00073692">
      <w:pPr>
        <w:widowControl w:val="0"/>
        <w:autoSpaceDE w:val="0"/>
        <w:autoSpaceDN w:val="0"/>
        <w:adjustRightInd w:val="0"/>
        <w:spacing w:after="0" w:line="240" w:lineRule="auto"/>
        <w:ind w:right="380"/>
        <w:jc w:val="center"/>
        <w:rPr>
          <w:rFonts w:cs="Calibri"/>
          <w:b/>
          <w:bCs/>
          <w:sz w:val="40"/>
          <w:szCs w:val="36"/>
          <w:u w:val="single"/>
        </w:rPr>
      </w:pPr>
    </w:p>
    <w:p w:rsidR="00073692" w:rsidRDefault="00073692" w:rsidP="00073692">
      <w:pPr>
        <w:widowControl w:val="0"/>
        <w:autoSpaceDE w:val="0"/>
        <w:autoSpaceDN w:val="0"/>
        <w:adjustRightInd w:val="0"/>
        <w:spacing w:after="0" w:line="240" w:lineRule="auto"/>
        <w:ind w:right="380"/>
        <w:jc w:val="center"/>
        <w:rPr>
          <w:rFonts w:cs="Calibri"/>
          <w:b/>
          <w:bCs/>
          <w:sz w:val="40"/>
          <w:szCs w:val="36"/>
          <w:u w:val="single"/>
        </w:rPr>
      </w:pPr>
    </w:p>
    <w:p w:rsidR="00073692" w:rsidRDefault="00073692" w:rsidP="00073692">
      <w:pPr>
        <w:widowControl w:val="0"/>
        <w:autoSpaceDE w:val="0"/>
        <w:autoSpaceDN w:val="0"/>
        <w:adjustRightInd w:val="0"/>
        <w:spacing w:after="0" w:line="240" w:lineRule="auto"/>
        <w:ind w:right="380"/>
        <w:jc w:val="center"/>
        <w:rPr>
          <w:rFonts w:cs="Calibri"/>
          <w:b/>
          <w:bCs/>
          <w:sz w:val="40"/>
          <w:szCs w:val="36"/>
          <w:u w:val="single"/>
        </w:rPr>
      </w:pPr>
    </w:p>
    <w:p w:rsidR="00073692" w:rsidRDefault="00073692" w:rsidP="00073692">
      <w:pPr>
        <w:widowControl w:val="0"/>
        <w:autoSpaceDE w:val="0"/>
        <w:autoSpaceDN w:val="0"/>
        <w:adjustRightInd w:val="0"/>
        <w:spacing w:after="0" w:line="240" w:lineRule="auto"/>
        <w:ind w:right="380"/>
        <w:jc w:val="center"/>
        <w:rPr>
          <w:rFonts w:cs="Calibri"/>
          <w:b/>
          <w:bCs/>
          <w:sz w:val="40"/>
          <w:szCs w:val="36"/>
          <w:u w:val="single"/>
        </w:rPr>
      </w:pPr>
    </w:p>
    <w:p w:rsidR="00073692" w:rsidRDefault="00073692" w:rsidP="00073692">
      <w:pPr>
        <w:widowControl w:val="0"/>
        <w:autoSpaceDE w:val="0"/>
        <w:autoSpaceDN w:val="0"/>
        <w:adjustRightInd w:val="0"/>
        <w:spacing w:after="0" w:line="240" w:lineRule="auto"/>
        <w:ind w:right="380"/>
        <w:jc w:val="center"/>
        <w:rPr>
          <w:rFonts w:cs="Calibri"/>
          <w:b/>
          <w:bCs/>
          <w:sz w:val="40"/>
          <w:szCs w:val="36"/>
          <w:u w:val="single"/>
        </w:rPr>
      </w:pPr>
    </w:p>
    <w:p w:rsidR="00073692" w:rsidRDefault="00073692" w:rsidP="00073692">
      <w:pPr>
        <w:widowControl w:val="0"/>
        <w:autoSpaceDE w:val="0"/>
        <w:autoSpaceDN w:val="0"/>
        <w:adjustRightInd w:val="0"/>
        <w:spacing w:after="0" w:line="240" w:lineRule="auto"/>
        <w:ind w:right="380"/>
        <w:jc w:val="center"/>
        <w:rPr>
          <w:rFonts w:cs="Calibri"/>
          <w:b/>
          <w:bCs/>
          <w:sz w:val="40"/>
          <w:szCs w:val="36"/>
          <w:u w:val="single"/>
        </w:rPr>
      </w:pPr>
    </w:p>
    <w:p w:rsidR="00073692" w:rsidRDefault="00073692" w:rsidP="00073692">
      <w:pPr>
        <w:widowControl w:val="0"/>
        <w:autoSpaceDE w:val="0"/>
        <w:autoSpaceDN w:val="0"/>
        <w:adjustRightInd w:val="0"/>
        <w:spacing w:after="0" w:line="240" w:lineRule="auto"/>
        <w:ind w:right="380"/>
        <w:jc w:val="center"/>
        <w:rPr>
          <w:rFonts w:cs="Calibri"/>
          <w:b/>
          <w:bCs/>
          <w:sz w:val="40"/>
          <w:szCs w:val="36"/>
          <w:u w:val="single"/>
        </w:rPr>
      </w:pPr>
    </w:p>
    <w:p w:rsidR="00073692" w:rsidRDefault="00073692" w:rsidP="00073692">
      <w:pPr>
        <w:widowControl w:val="0"/>
        <w:autoSpaceDE w:val="0"/>
        <w:autoSpaceDN w:val="0"/>
        <w:adjustRightInd w:val="0"/>
        <w:spacing w:after="0" w:line="240" w:lineRule="auto"/>
        <w:ind w:right="380"/>
        <w:jc w:val="center"/>
        <w:rPr>
          <w:rFonts w:cs="Calibri"/>
          <w:b/>
          <w:bCs/>
          <w:sz w:val="40"/>
          <w:szCs w:val="36"/>
          <w:u w:val="single"/>
        </w:rPr>
      </w:pPr>
    </w:p>
    <w:p w:rsidR="00B7230E" w:rsidRPr="00073692" w:rsidRDefault="00073692" w:rsidP="00073692">
      <w:pPr>
        <w:widowControl w:val="0"/>
        <w:autoSpaceDE w:val="0"/>
        <w:autoSpaceDN w:val="0"/>
        <w:adjustRightInd w:val="0"/>
        <w:spacing w:after="0" w:line="240" w:lineRule="auto"/>
        <w:ind w:right="380"/>
        <w:jc w:val="center"/>
        <w:rPr>
          <w:rFonts w:cs="Calibri"/>
          <w:b/>
          <w:bCs/>
          <w:color w:val="FF0000"/>
          <w:sz w:val="52"/>
          <w:szCs w:val="52"/>
        </w:rPr>
      </w:pPr>
      <w:r w:rsidRPr="00073692">
        <w:rPr>
          <w:rFonts w:cs="Calibri"/>
          <w:b/>
          <w:bCs/>
          <w:sz w:val="52"/>
          <w:szCs w:val="52"/>
          <w:u w:val="single"/>
        </w:rPr>
        <w:t>Capture Life API’s exposed form middleware</w:t>
      </w:r>
    </w:p>
    <w:p w:rsidR="00B7230E" w:rsidRPr="00793D7E" w:rsidRDefault="00B7230E">
      <w:pPr>
        <w:widowControl w:val="0"/>
        <w:autoSpaceDE w:val="0"/>
        <w:autoSpaceDN w:val="0"/>
        <w:adjustRightInd w:val="0"/>
        <w:spacing w:after="0" w:line="240" w:lineRule="auto"/>
        <w:ind w:right="380"/>
        <w:rPr>
          <w:rFonts w:cs="Calibri"/>
          <w:b/>
          <w:bCs/>
          <w:sz w:val="36"/>
          <w:szCs w:val="36"/>
          <w:u w:val="single"/>
        </w:rPr>
      </w:pPr>
    </w:p>
    <w:p w:rsidR="00793D7E" w:rsidRPr="00793D7E" w:rsidRDefault="00793D7E">
      <w:pPr>
        <w:widowControl w:val="0"/>
        <w:autoSpaceDE w:val="0"/>
        <w:autoSpaceDN w:val="0"/>
        <w:adjustRightInd w:val="0"/>
        <w:spacing w:after="0" w:line="240" w:lineRule="auto"/>
        <w:ind w:right="380"/>
        <w:rPr>
          <w:rFonts w:cs="Calibri"/>
          <w:b/>
          <w:bCs/>
          <w:sz w:val="36"/>
          <w:szCs w:val="36"/>
          <w:u w:val="single"/>
        </w:rPr>
      </w:pPr>
    </w:p>
    <w:p w:rsidR="00793D7E" w:rsidRPr="00793D7E" w:rsidRDefault="00793D7E">
      <w:pPr>
        <w:widowControl w:val="0"/>
        <w:autoSpaceDE w:val="0"/>
        <w:autoSpaceDN w:val="0"/>
        <w:adjustRightInd w:val="0"/>
        <w:spacing w:after="0" w:line="240" w:lineRule="auto"/>
        <w:ind w:right="380"/>
        <w:rPr>
          <w:rFonts w:cs="Calibri"/>
          <w:b/>
          <w:bCs/>
          <w:sz w:val="36"/>
          <w:szCs w:val="36"/>
          <w:u w:val="single"/>
        </w:rPr>
      </w:pPr>
    </w:p>
    <w:p w:rsidR="00793D7E" w:rsidRPr="00793D7E" w:rsidRDefault="00793D7E">
      <w:pPr>
        <w:widowControl w:val="0"/>
        <w:autoSpaceDE w:val="0"/>
        <w:autoSpaceDN w:val="0"/>
        <w:adjustRightInd w:val="0"/>
        <w:spacing w:after="0" w:line="240" w:lineRule="auto"/>
        <w:ind w:right="380"/>
        <w:rPr>
          <w:rFonts w:cs="Calibri"/>
          <w:b/>
          <w:bCs/>
          <w:sz w:val="36"/>
          <w:szCs w:val="36"/>
          <w:u w:val="single"/>
        </w:rPr>
      </w:pPr>
    </w:p>
    <w:p w:rsidR="00793D7E" w:rsidRPr="00793D7E" w:rsidRDefault="00793D7E">
      <w:pPr>
        <w:widowControl w:val="0"/>
        <w:autoSpaceDE w:val="0"/>
        <w:autoSpaceDN w:val="0"/>
        <w:adjustRightInd w:val="0"/>
        <w:spacing w:after="0" w:line="240" w:lineRule="auto"/>
        <w:ind w:right="380"/>
        <w:rPr>
          <w:rFonts w:cs="Calibri"/>
          <w:b/>
          <w:bCs/>
          <w:sz w:val="36"/>
          <w:szCs w:val="36"/>
          <w:u w:val="single"/>
        </w:rPr>
      </w:pPr>
    </w:p>
    <w:p w:rsidR="00793D7E" w:rsidRPr="00793D7E" w:rsidRDefault="00793D7E">
      <w:pPr>
        <w:widowControl w:val="0"/>
        <w:autoSpaceDE w:val="0"/>
        <w:autoSpaceDN w:val="0"/>
        <w:adjustRightInd w:val="0"/>
        <w:spacing w:after="0" w:line="240" w:lineRule="auto"/>
        <w:ind w:right="380"/>
        <w:rPr>
          <w:rFonts w:cs="Calibri"/>
          <w:b/>
          <w:bCs/>
          <w:sz w:val="36"/>
          <w:szCs w:val="36"/>
          <w:u w:val="single"/>
        </w:rPr>
      </w:pPr>
    </w:p>
    <w:p w:rsidR="00793D7E" w:rsidRPr="00793D7E" w:rsidRDefault="00793D7E">
      <w:pPr>
        <w:widowControl w:val="0"/>
        <w:autoSpaceDE w:val="0"/>
        <w:autoSpaceDN w:val="0"/>
        <w:adjustRightInd w:val="0"/>
        <w:spacing w:after="0" w:line="240" w:lineRule="auto"/>
        <w:ind w:right="380"/>
        <w:rPr>
          <w:rFonts w:cs="Calibri"/>
          <w:b/>
          <w:bCs/>
          <w:sz w:val="36"/>
          <w:szCs w:val="36"/>
          <w:u w:val="single"/>
        </w:rPr>
      </w:pPr>
    </w:p>
    <w:p w:rsidR="00793D7E" w:rsidRPr="00793D7E" w:rsidRDefault="00793D7E">
      <w:pPr>
        <w:widowControl w:val="0"/>
        <w:autoSpaceDE w:val="0"/>
        <w:autoSpaceDN w:val="0"/>
        <w:adjustRightInd w:val="0"/>
        <w:spacing w:after="0" w:line="240" w:lineRule="auto"/>
        <w:ind w:right="380"/>
        <w:rPr>
          <w:rFonts w:cs="Calibri"/>
          <w:b/>
          <w:bCs/>
          <w:sz w:val="36"/>
          <w:szCs w:val="36"/>
          <w:u w:val="single"/>
        </w:rPr>
      </w:pPr>
    </w:p>
    <w:tbl>
      <w:tblPr>
        <w:tblStyle w:val="PlainTable3"/>
        <w:tblpPr w:leftFromText="180" w:rightFromText="180" w:vertAnchor="text" w:horzAnchor="margin" w:tblpY="38"/>
        <w:tblW w:w="14130" w:type="dxa"/>
        <w:tblLayout w:type="fixed"/>
        <w:tblLook w:val="04A0" w:firstRow="1" w:lastRow="0" w:firstColumn="1" w:lastColumn="0" w:noHBand="0" w:noVBand="1"/>
      </w:tblPr>
      <w:tblGrid>
        <w:gridCol w:w="3690"/>
        <w:gridCol w:w="10440"/>
      </w:tblGrid>
      <w:tr w:rsidR="00073692" w:rsidRPr="0031530E" w:rsidTr="00315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90" w:type="dxa"/>
            <w:shd w:val="clear" w:color="auto" w:fill="BDD6EE" w:themeFill="accent1" w:themeFillTint="66"/>
          </w:tcPr>
          <w:p w:rsidR="00073692" w:rsidRPr="00E15A8F" w:rsidRDefault="00073692" w:rsidP="009101CC">
            <w:pPr>
              <w:jc w:val="center"/>
              <w:rPr>
                <w:rFonts w:asciiTheme="majorHAnsi" w:hAnsiTheme="majorHAnsi"/>
                <w:i/>
                <w:sz w:val="28"/>
                <w:szCs w:val="28"/>
              </w:rPr>
            </w:pPr>
            <w:r w:rsidRPr="00E15A8F">
              <w:rPr>
                <w:rFonts w:asciiTheme="majorHAnsi" w:hAnsiTheme="majorHAnsi"/>
                <w:i/>
                <w:sz w:val="28"/>
                <w:szCs w:val="28"/>
              </w:rPr>
              <w:lastRenderedPageBreak/>
              <w:t>API</w:t>
            </w:r>
          </w:p>
        </w:tc>
        <w:tc>
          <w:tcPr>
            <w:tcW w:w="10440" w:type="dxa"/>
            <w:shd w:val="clear" w:color="auto" w:fill="BDD6EE" w:themeFill="accent1" w:themeFillTint="66"/>
          </w:tcPr>
          <w:p w:rsidR="00073692" w:rsidRPr="00E15A8F" w:rsidRDefault="00073692" w:rsidP="000736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i/>
                <w:sz w:val="28"/>
                <w:szCs w:val="28"/>
              </w:rPr>
            </w:pPr>
            <w:r w:rsidRPr="00E15A8F">
              <w:rPr>
                <w:rFonts w:asciiTheme="majorHAnsi" w:hAnsiTheme="majorHAnsi"/>
                <w:i/>
                <w:sz w:val="28"/>
                <w:szCs w:val="28"/>
              </w:rPr>
              <w:t>URL</w:t>
            </w:r>
          </w:p>
        </w:tc>
      </w:tr>
      <w:tr w:rsidR="00073692" w:rsidRPr="0031530E" w:rsidTr="00315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:rsidR="00073692" w:rsidRPr="0031530E" w:rsidRDefault="00073692" w:rsidP="009101CC">
            <w:pPr>
              <w:rPr>
                <w:rFonts w:asciiTheme="majorHAnsi" w:hAnsiTheme="majorHAnsi"/>
                <w:sz w:val="20"/>
                <w:szCs w:val="20"/>
              </w:rPr>
            </w:pPr>
            <w:r w:rsidRPr="0031530E">
              <w:rPr>
                <w:rFonts w:asciiTheme="majorHAnsi" w:hAnsiTheme="majorHAnsi"/>
                <w:sz w:val="20"/>
                <w:szCs w:val="20"/>
              </w:rPr>
              <w:t>Get Product Detail</w:t>
            </w:r>
          </w:p>
        </w:tc>
        <w:tc>
          <w:tcPr>
            <w:tcW w:w="10440" w:type="dxa"/>
          </w:tcPr>
          <w:p w:rsidR="00073692" w:rsidRPr="0031530E" w:rsidRDefault="00073692" w:rsidP="00073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/>
                <w:sz w:val="20"/>
                <w:szCs w:val="20"/>
              </w:rPr>
            </w:pPr>
          </w:p>
        </w:tc>
      </w:tr>
      <w:tr w:rsidR="00073692" w:rsidRPr="0031530E" w:rsidTr="00315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:rsidR="00073692" w:rsidRPr="0031530E" w:rsidRDefault="00073692" w:rsidP="009101CC">
            <w:pPr>
              <w:ind w:left="720"/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31530E">
              <w:rPr>
                <w:rFonts w:asciiTheme="majorHAnsi" w:hAnsiTheme="majorHAnsi"/>
                <w:b w:val="0"/>
                <w:sz w:val="20"/>
                <w:szCs w:val="20"/>
              </w:rPr>
              <w:t>WCS</w:t>
            </w:r>
          </w:p>
        </w:tc>
        <w:tc>
          <w:tcPr>
            <w:tcW w:w="10440" w:type="dxa"/>
          </w:tcPr>
          <w:p w:rsidR="00073692" w:rsidRPr="00E15A8F" w:rsidRDefault="0031530E" w:rsidP="00073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/>
                <w:sz w:val="20"/>
                <w:szCs w:val="20"/>
              </w:rPr>
            </w:pPr>
            <w:hyperlink r:id="rId7" w:history="1">
              <w:r w:rsidRPr="00E15A8F">
                <w:rPr>
                  <w:rFonts w:asciiTheme="majorHAnsi" w:hAnsiTheme="majorHAnsi" w:cs="Calibri"/>
                  <w:color w:val="0000FF"/>
                  <w:sz w:val="20"/>
                  <w:szCs w:val="20"/>
                  <w:u w:color="0000FF"/>
                </w:rPr>
                <w:t>https://arandell.royalcyber.com/wcs/resources/store/10001/productview/byId/10001</w:t>
              </w:r>
            </w:hyperlink>
          </w:p>
        </w:tc>
      </w:tr>
      <w:tr w:rsidR="00073692" w:rsidRPr="0031530E" w:rsidTr="00315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:rsidR="00073692" w:rsidRPr="0031530E" w:rsidRDefault="00073692" w:rsidP="009101CC">
            <w:pPr>
              <w:ind w:left="720"/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31530E">
              <w:rPr>
                <w:rFonts w:asciiTheme="majorHAnsi" w:hAnsiTheme="majorHAnsi"/>
                <w:b w:val="0"/>
                <w:sz w:val="20"/>
                <w:szCs w:val="20"/>
              </w:rPr>
              <w:t>Middleware</w:t>
            </w:r>
          </w:p>
        </w:tc>
        <w:tc>
          <w:tcPr>
            <w:tcW w:w="10440" w:type="dxa"/>
          </w:tcPr>
          <w:p w:rsidR="00073692" w:rsidRPr="00E15A8F" w:rsidRDefault="0031530E" w:rsidP="00E15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/>
                <w:sz w:val="20"/>
                <w:szCs w:val="20"/>
              </w:rPr>
            </w:pPr>
            <w:hyperlink r:id="rId8" w:history="1">
              <w:r w:rsidRPr="00E15A8F">
                <w:rPr>
                  <w:rStyle w:val="Hyperlink"/>
                  <w:rFonts w:asciiTheme="majorHAnsi" w:eastAsiaTheme="majorEastAsia" w:hAnsiTheme="majorHAnsi"/>
                  <w:sz w:val="20"/>
                  <w:szCs w:val="20"/>
                  <w:u w:val="none"/>
                </w:rPr>
                <w:t>http://162.237.116.252:8080/RoyalCyber/rest/product/getProductByID/10001</w:t>
              </w:r>
            </w:hyperlink>
            <w:r w:rsidRPr="00E15A8F">
              <w:rPr>
                <w:rFonts w:asciiTheme="majorHAnsi" w:eastAsiaTheme="majorEastAsia" w:hAnsiTheme="majorHAnsi"/>
                <w:sz w:val="20"/>
                <w:szCs w:val="20"/>
              </w:rPr>
              <w:t xml:space="preserve"> </w:t>
            </w:r>
          </w:p>
        </w:tc>
      </w:tr>
      <w:tr w:rsidR="00073692" w:rsidRPr="0031530E" w:rsidTr="00315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:rsidR="00073692" w:rsidRPr="0031530E" w:rsidRDefault="009101CC" w:rsidP="009101CC">
            <w:pPr>
              <w:rPr>
                <w:rFonts w:asciiTheme="majorHAnsi" w:hAnsiTheme="majorHAnsi"/>
                <w:sz w:val="20"/>
                <w:szCs w:val="20"/>
              </w:rPr>
            </w:pPr>
            <w:r w:rsidRPr="0031530E">
              <w:rPr>
                <w:rFonts w:asciiTheme="majorHAnsi" w:hAnsiTheme="majorHAnsi"/>
                <w:sz w:val="20"/>
                <w:szCs w:val="20"/>
              </w:rPr>
              <w:t>Store search by city and radius:</w:t>
            </w:r>
          </w:p>
        </w:tc>
        <w:tc>
          <w:tcPr>
            <w:tcW w:w="10440" w:type="dxa"/>
          </w:tcPr>
          <w:p w:rsidR="00073692" w:rsidRPr="00E15A8F" w:rsidRDefault="00073692" w:rsidP="00073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/>
                <w:sz w:val="20"/>
                <w:szCs w:val="20"/>
              </w:rPr>
            </w:pPr>
          </w:p>
        </w:tc>
      </w:tr>
      <w:tr w:rsidR="00073692" w:rsidRPr="0031530E" w:rsidTr="00315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:rsidR="00073692" w:rsidRPr="0031530E" w:rsidRDefault="009101CC" w:rsidP="009101CC">
            <w:pPr>
              <w:ind w:left="720"/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31530E">
              <w:rPr>
                <w:rFonts w:asciiTheme="majorHAnsi" w:hAnsiTheme="majorHAnsi"/>
                <w:b w:val="0"/>
                <w:sz w:val="20"/>
                <w:szCs w:val="20"/>
              </w:rPr>
              <w:t>WCS</w:t>
            </w:r>
          </w:p>
        </w:tc>
        <w:tc>
          <w:tcPr>
            <w:tcW w:w="10440" w:type="dxa"/>
          </w:tcPr>
          <w:p w:rsidR="00073692" w:rsidRPr="00E15A8F" w:rsidRDefault="0031530E" w:rsidP="00073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/>
                <w:sz w:val="20"/>
                <w:szCs w:val="20"/>
              </w:rPr>
            </w:pPr>
            <w:hyperlink r:id="rId9" w:history="1">
              <w:r w:rsidRPr="00E15A8F">
                <w:rPr>
                  <w:rFonts w:asciiTheme="majorHAnsi" w:hAnsiTheme="majorHAnsi" w:cs="Calibri"/>
                  <w:color w:val="0000FF"/>
                  <w:kern w:val="1"/>
                  <w:sz w:val="20"/>
                  <w:szCs w:val="20"/>
                  <w:u w:color="0000FF"/>
                </w:rPr>
                <w:t>http://arandell.royalcyber.com/wcs/resources/store/10001/storelocator/byLocation?city=calgary&amp;siteLevelStoreSearch=false&amp;radius=100</w:t>
              </w:r>
            </w:hyperlink>
          </w:p>
        </w:tc>
      </w:tr>
      <w:tr w:rsidR="00073692" w:rsidRPr="0031530E" w:rsidTr="00315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:rsidR="00073692" w:rsidRPr="0031530E" w:rsidRDefault="009101CC" w:rsidP="009101CC">
            <w:pPr>
              <w:ind w:left="720"/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31530E">
              <w:rPr>
                <w:rFonts w:asciiTheme="majorHAnsi" w:hAnsiTheme="majorHAnsi"/>
                <w:b w:val="0"/>
                <w:sz w:val="20"/>
                <w:szCs w:val="20"/>
              </w:rPr>
              <w:t>Middleware</w:t>
            </w:r>
          </w:p>
        </w:tc>
        <w:tc>
          <w:tcPr>
            <w:tcW w:w="10440" w:type="dxa"/>
          </w:tcPr>
          <w:p w:rsidR="00073692" w:rsidRPr="00E15A8F" w:rsidRDefault="0031530E" w:rsidP="00E15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/>
                <w:sz w:val="20"/>
                <w:szCs w:val="20"/>
              </w:rPr>
            </w:pPr>
            <w:hyperlink r:id="rId10" w:history="1">
              <w:r w:rsidRPr="00E15A8F">
                <w:rPr>
                  <w:rStyle w:val="Hyperlink"/>
                  <w:rFonts w:asciiTheme="majorHAnsi" w:eastAsiaTheme="majorEastAsia" w:hAnsiTheme="majorHAnsi"/>
                  <w:sz w:val="20"/>
                  <w:szCs w:val="20"/>
                  <w:u w:val="none"/>
                </w:rPr>
                <w:t>http://162.237.116.252:8080/RoyalCyber/rest/storelocator/byLocation?city=calgary&amp;siteLevelStoreSearch=false&amp;radius=100</w:t>
              </w:r>
            </w:hyperlink>
            <w:r w:rsidRPr="00E15A8F">
              <w:rPr>
                <w:rFonts w:asciiTheme="majorHAnsi" w:eastAsiaTheme="majorEastAsia" w:hAnsiTheme="majorHAnsi"/>
                <w:sz w:val="20"/>
                <w:szCs w:val="20"/>
              </w:rPr>
              <w:t xml:space="preserve"> </w:t>
            </w:r>
          </w:p>
        </w:tc>
      </w:tr>
      <w:tr w:rsidR="00073692" w:rsidRPr="0031530E" w:rsidTr="00315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:rsidR="00073692" w:rsidRPr="0031530E" w:rsidRDefault="009101CC" w:rsidP="009101CC">
            <w:pPr>
              <w:rPr>
                <w:rFonts w:asciiTheme="majorHAnsi" w:hAnsiTheme="majorHAnsi"/>
                <w:sz w:val="20"/>
                <w:szCs w:val="20"/>
              </w:rPr>
            </w:pPr>
            <w:r w:rsidRPr="0031530E">
              <w:rPr>
                <w:rFonts w:asciiTheme="majorHAnsi" w:hAnsiTheme="majorHAnsi"/>
                <w:sz w:val="20"/>
                <w:szCs w:val="20"/>
              </w:rPr>
              <w:t>Store search by Zip Code</w:t>
            </w:r>
          </w:p>
        </w:tc>
        <w:tc>
          <w:tcPr>
            <w:tcW w:w="10440" w:type="dxa"/>
          </w:tcPr>
          <w:p w:rsidR="00073692" w:rsidRPr="00E15A8F" w:rsidRDefault="00073692" w:rsidP="00073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/>
                <w:sz w:val="20"/>
                <w:szCs w:val="20"/>
              </w:rPr>
            </w:pPr>
          </w:p>
        </w:tc>
      </w:tr>
      <w:tr w:rsidR="009101CC" w:rsidRPr="0031530E" w:rsidTr="00315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:rsidR="009101CC" w:rsidRPr="0031530E" w:rsidRDefault="009101CC" w:rsidP="009101CC">
            <w:pPr>
              <w:ind w:left="720"/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31530E">
              <w:rPr>
                <w:rFonts w:asciiTheme="majorHAnsi" w:hAnsiTheme="majorHAnsi"/>
                <w:b w:val="0"/>
                <w:sz w:val="20"/>
                <w:szCs w:val="20"/>
              </w:rPr>
              <w:t>WCS</w:t>
            </w:r>
          </w:p>
        </w:tc>
        <w:tc>
          <w:tcPr>
            <w:tcW w:w="10440" w:type="dxa"/>
          </w:tcPr>
          <w:p w:rsidR="009101CC" w:rsidRPr="00E15A8F" w:rsidRDefault="0031530E" w:rsidP="00910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/>
                <w:sz w:val="20"/>
                <w:szCs w:val="20"/>
              </w:rPr>
            </w:pPr>
            <w:hyperlink r:id="rId11" w:history="1">
              <w:r w:rsidRPr="00E15A8F">
                <w:rPr>
                  <w:rFonts w:asciiTheme="majorHAnsi" w:hAnsiTheme="majorHAnsi" w:cs="Calibri"/>
                  <w:color w:val="0000FF"/>
                  <w:kern w:val="1"/>
                  <w:sz w:val="20"/>
                  <w:szCs w:val="20"/>
                  <w:u w:color="0000FF"/>
                </w:rPr>
                <w:t>http://arandell.royalcyber.com/wcs/resources/store/10001/storelocator/latitude/13133123/longitude/2222222?maxItems=&amp;siteLevelStoreSearch=false&amp;responseFormat=json</w:t>
              </w:r>
            </w:hyperlink>
          </w:p>
        </w:tc>
      </w:tr>
      <w:tr w:rsidR="009101CC" w:rsidRPr="0031530E" w:rsidTr="00315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:rsidR="009101CC" w:rsidRPr="0031530E" w:rsidRDefault="009101CC" w:rsidP="009101CC">
            <w:pPr>
              <w:ind w:left="720"/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31530E">
              <w:rPr>
                <w:rFonts w:asciiTheme="majorHAnsi" w:hAnsiTheme="majorHAnsi"/>
                <w:b w:val="0"/>
                <w:sz w:val="20"/>
                <w:szCs w:val="20"/>
              </w:rPr>
              <w:t>Middleware</w:t>
            </w:r>
          </w:p>
        </w:tc>
        <w:tc>
          <w:tcPr>
            <w:tcW w:w="10440" w:type="dxa"/>
          </w:tcPr>
          <w:p w:rsidR="009101CC" w:rsidRPr="00E15A8F" w:rsidRDefault="0031530E" w:rsidP="00E15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/>
                <w:sz w:val="20"/>
                <w:szCs w:val="20"/>
              </w:rPr>
            </w:pPr>
            <w:hyperlink r:id="rId12" w:history="1">
              <w:r w:rsidRPr="00E15A8F">
                <w:rPr>
                  <w:rStyle w:val="Hyperlink"/>
                  <w:rFonts w:asciiTheme="majorHAnsi" w:eastAsiaTheme="majorEastAsia" w:hAnsiTheme="majorHAnsi"/>
                  <w:sz w:val="20"/>
                  <w:szCs w:val="20"/>
                  <w:u w:val="none"/>
                </w:rPr>
                <w:t>http://162.237.116.252:8080/RoyalCyber/rest/storelocator/byZipcode?latitude=13133123&amp;longitude=2222222&amp;maxItems=&amp;siteLevelStoreSearch=false&amp;responseFormat=json</w:t>
              </w:r>
            </w:hyperlink>
            <w:r w:rsidRPr="00E15A8F">
              <w:rPr>
                <w:rFonts w:asciiTheme="majorHAnsi" w:eastAsiaTheme="majorEastAsia" w:hAnsiTheme="majorHAnsi"/>
                <w:sz w:val="20"/>
                <w:szCs w:val="20"/>
              </w:rPr>
              <w:t xml:space="preserve"> </w:t>
            </w:r>
          </w:p>
        </w:tc>
      </w:tr>
      <w:tr w:rsidR="0031530E" w:rsidRPr="0031530E" w:rsidTr="00315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:rsidR="0031530E" w:rsidRPr="0031530E" w:rsidRDefault="0031530E" w:rsidP="0031530E">
            <w:pPr>
              <w:rPr>
                <w:rFonts w:asciiTheme="majorHAnsi" w:hAnsiTheme="majorHAnsi"/>
                <w:sz w:val="20"/>
                <w:szCs w:val="20"/>
              </w:rPr>
            </w:pPr>
            <w:r w:rsidRPr="0031530E">
              <w:rPr>
                <w:rFonts w:asciiTheme="majorHAnsi" w:hAnsiTheme="majorHAnsi"/>
                <w:sz w:val="20"/>
                <w:szCs w:val="20"/>
              </w:rPr>
              <w:t>Get Products by Search</w:t>
            </w:r>
          </w:p>
        </w:tc>
        <w:tc>
          <w:tcPr>
            <w:tcW w:w="10440" w:type="dxa"/>
          </w:tcPr>
          <w:p w:rsidR="0031530E" w:rsidRPr="00E15A8F" w:rsidRDefault="0031530E" w:rsidP="00315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/>
                <w:sz w:val="20"/>
                <w:szCs w:val="20"/>
              </w:rPr>
            </w:pPr>
          </w:p>
        </w:tc>
      </w:tr>
      <w:tr w:rsidR="0031530E" w:rsidRPr="0031530E" w:rsidTr="00315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:rsidR="0031530E" w:rsidRPr="0031530E" w:rsidRDefault="0031530E" w:rsidP="0031530E">
            <w:pPr>
              <w:ind w:left="720"/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31530E">
              <w:rPr>
                <w:rFonts w:asciiTheme="majorHAnsi" w:hAnsiTheme="majorHAnsi"/>
                <w:b w:val="0"/>
                <w:sz w:val="20"/>
                <w:szCs w:val="20"/>
              </w:rPr>
              <w:t>WCS</w:t>
            </w:r>
          </w:p>
        </w:tc>
        <w:tc>
          <w:tcPr>
            <w:tcW w:w="10440" w:type="dxa"/>
          </w:tcPr>
          <w:p w:rsidR="0031530E" w:rsidRPr="00E15A8F" w:rsidRDefault="0031530E" w:rsidP="00315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/>
                <w:sz w:val="20"/>
                <w:szCs w:val="20"/>
              </w:rPr>
            </w:pPr>
            <w:hyperlink r:id="rId13" w:history="1">
              <w:r w:rsidRPr="00E15A8F">
                <w:rPr>
                  <w:rFonts w:asciiTheme="majorHAnsi" w:hAnsiTheme="majorHAnsi" w:cs="Calibri"/>
                  <w:color w:val="0000FF"/>
                  <w:kern w:val="1"/>
                  <w:sz w:val="20"/>
                  <w:szCs w:val="20"/>
                  <w:u w:color="0000FF"/>
                </w:rPr>
                <w:t>https://arandell.royalcyber.com/wcs/resources/store/10001/productview/bySearchTerm/chair</w:t>
              </w:r>
            </w:hyperlink>
          </w:p>
        </w:tc>
      </w:tr>
      <w:tr w:rsidR="0031530E" w:rsidRPr="0031530E" w:rsidTr="00315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:rsidR="0031530E" w:rsidRPr="0031530E" w:rsidRDefault="0031530E" w:rsidP="0031530E">
            <w:pPr>
              <w:ind w:left="720"/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31530E">
              <w:rPr>
                <w:rFonts w:asciiTheme="majorHAnsi" w:hAnsiTheme="majorHAnsi"/>
                <w:b w:val="0"/>
                <w:sz w:val="20"/>
                <w:szCs w:val="20"/>
              </w:rPr>
              <w:t>Middleware</w:t>
            </w:r>
          </w:p>
        </w:tc>
        <w:tc>
          <w:tcPr>
            <w:tcW w:w="10440" w:type="dxa"/>
          </w:tcPr>
          <w:p w:rsidR="0031530E" w:rsidRPr="00E15A8F" w:rsidRDefault="0031530E" w:rsidP="00E15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/>
                <w:sz w:val="20"/>
                <w:szCs w:val="20"/>
              </w:rPr>
            </w:pPr>
            <w:hyperlink r:id="rId14" w:history="1">
              <w:r w:rsidRPr="00E15A8F">
                <w:rPr>
                  <w:rStyle w:val="Hyperlink"/>
                  <w:rFonts w:asciiTheme="majorHAnsi" w:eastAsiaTheme="majorEastAsia" w:hAnsiTheme="majorHAnsi"/>
                  <w:sz w:val="20"/>
                  <w:szCs w:val="20"/>
                  <w:u w:val="none"/>
                </w:rPr>
                <w:t>http://162.237.116.252:8080/RoyalCyber/rest/product/bySearchTerm/chair</w:t>
              </w:r>
            </w:hyperlink>
            <w:r w:rsidRPr="00E15A8F">
              <w:rPr>
                <w:rFonts w:asciiTheme="majorHAnsi" w:eastAsiaTheme="majorEastAsia" w:hAnsiTheme="majorHAnsi"/>
                <w:sz w:val="20"/>
                <w:szCs w:val="20"/>
              </w:rPr>
              <w:t xml:space="preserve"> </w:t>
            </w:r>
          </w:p>
        </w:tc>
      </w:tr>
      <w:tr w:rsidR="0031530E" w:rsidRPr="0031530E" w:rsidTr="00315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:rsidR="0031530E" w:rsidRPr="0031530E" w:rsidRDefault="0031530E" w:rsidP="0031530E">
            <w:pPr>
              <w:rPr>
                <w:rFonts w:asciiTheme="majorHAnsi" w:hAnsiTheme="majorHAnsi"/>
                <w:sz w:val="20"/>
                <w:szCs w:val="20"/>
              </w:rPr>
            </w:pPr>
            <w:r w:rsidRPr="0031530E">
              <w:rPr>
                <w:rFonts w:asciiTheme="majorHAnsi" w:hAnsiTheme="majorHAnsi" w:cstheme="majorBidi"/>
                <w:sz w:val="20"/>
                <w:szCs w:val="20"/>
              </w:rPr>
              <w:t>Get Top Categories</w:t>
            </w:r>
          </w:p>
        </w:tc>
        <w:tc>
          <w:tcPr>
            <w:tcW w:w="10440" w:type="dxa"/>
          </w:tcPr>
          <w:p w:rsidR="0031530E" w:rsidRPr="00E15A8F" w:rsidRDefault="0031530E" w:rsidP="00315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/>
                <w:sz w:val="20"/>
                <w:szCs w:val="20"/>
              </w:rPr>
            </w:pPr>
          </w:p>
        </w:tc>
      </w:tr>
      <w:tr w:rsidR="0031530E" w:rsidRPr="0031530E" w:rsidTr="00315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:rsidR="0031530E" w:rsidRPr="0031530E" w:rsidRDefault="0031530E" w:rsidP="0031530E">
            <w:pPr>
              <w:ind w:left="720"/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31530E">
              <w:rPr>
                <w:rFonts w:asciiTheme="majorHAnsi" w:hAnsiTheme="majorHAnsi"/>
                <w:b w:val="0"/>
                <w:sz w:val="20"/>
                <w:szCs w:val="20"/>
              </w:rPr>
              <w:t>WCS</w:t>
            </w:r>
          </w:p>
        </w:tc>
        <w:tc>
          <w:tcPr>
            <w:tcW w:w="10440" w:type="dxa"/>
          </w:tcPr>
          <w:p w:rsidR="0031530E" w:rsidRPr="00E15A8F" w:rsidRDefault="0031530E" w:rsidP="00315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/>
                <w:sz w:val="20"/>
                <w:szCs w:val="20"/>
              </w:rPr>
            </w:pPr>
            <w:hyperlink r:id="rId15" w:history="1">
              <w:r w:rsidRPr="00E15A8F">
                <w:rPr>
                  <w:rFonts w:asciiTheme="majorHAnsi" w:hAnsiTheme="majorHAnsi" w:cs="Calibri"/>
                  <w:color w:val="0000FF"/>
                  <w:kern w:val="1"/>
                  <w:sz w:val="20"/>
                  <w:szCs w:val="20"/>
                  <w:u w:color="0000FF"/>
                </w:rPr>
                <w:t>https://arandell.royalcyber.com/wcs/resources/store/10001/categoryview/@top</w:t>
              </w:r>
            </w:hyperlink>
          </w:p>
        </w:tc>
      </w:tr>
      <w:tr w:rsidR="0031530E" w:rsidRPr="0031530E" w:rsidTr="00315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:rsidR="0031530E" w:rsidRPr="0031530E" w:rsidRDefault="0031530E" w:rsidP="0031530E">
            <w:pPr>
              <w:ind w:left="720"/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31530E">
              <w:rPr>
                <w:rFonts w:asciiTheme="majorHAnsi" w:hAnsiTheme="majorHAnsi"/>
                <w:b w:val="0"/>
                <w:sz w:val="20"/>
                <w:szCs w:val="20"/>
              </w:rPr>
              <w:t>Middleware</w:t>
            </w:r>
          </w:p>
        </w:tc>
        <w:tc>
          <w:tcPr>
            <w:tcW w:w="10440" w:type="dxa"/>
          </w:tcPr>
          <w:p w:rsidR="0031530E" w:rsidRPr="00E15A8F" w:rsidRDefault="0031530E" w:rsidP="00E15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/>
                <w:sz w:val="20"/>
                <w:szCs w:val="20"/>
              </w:rPr>
            </w:pPr>
            <w:hyperlink r:id="rId16" w:history="1">
              <w:r w:rsidRPr="00E15A8F">
                <w:rPr>
                  <w:rStyle w:val="Hyperlink"/>
                  <w:rFonts w:asciiTheme="majorHAnsi" w:eastAsiaTheme="majorEastAsia" w:hAnsiTheme="majorHAnsi"/>
                  <w:sz w:val="20"/>
                  <w:szCs w:val="20"/>
                  <w:u w:val="none"/>
                </w:rPr>
                <w:t>http://162.237.116.252:8080/RoyalCyber/rest/category/getTopCategories/@top</w:t>
              </w:r>
            </w:hyperlink>
            <w:r w:rsidRPr="00E15A8F">
              <w:rPr>
                <w:rFonts w:asciiTheme="majorHAnsi" w:eastAsiaTheme="majorEastAsia" w:hAnsiTheme="majorHAnsi"/>
                <w:sz w:val="20"/>
                <w:szCs w:val="20"/>
              </w:rPr>
              <w:t xml:space="preserve"> </w:t>
            </w:r>
          </w:p>
        </w:tc>
      </w:tr>
      <w:tr w:rsidR="0031530E" w:rsidRPr="0031530E" w:rsidTr="00315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:rsidR="0031530E" w:rsidRPr="0031530E" w:rsidRDefault="0031530E" w:rsidP="0031530E">
            <w:pPr>
              <w:rPr>
                <w:rFonts w:asciiTheme="majorHAnsi" w:hAnsiTheme="majorHAnsi"/>
                <w:sz w:val="20"/>
                <w:szCs w:val="20"/>
              </w:rPr>
            </w:pPr>
            <w:r w:rsidRPr="0031530E">
              <w:rPr>
                <w:rFonts w:asciiTheme="majorHAnsi" w:hAnsiTheme="majorHAnsi" w:cstheme="majorBidi"/>
                <w:sz w:val="20"/>
                <w:szCs w:val="20"/>
              </w:rPr>
              <w:t>Get Sub Categories</w:t>
            </w:r>
          </w:p>
        </w:tc>
        <w:tc>
          <w:tcPr>
            <w:tcW w:w="10440" w:type="dxa"/>
          </w:tcPr>
          <w:p w:rsidR="0031530E" w:rsidRPr="00E15A8F" w:rsidRDefault="0031530E" w:rsidP="00315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/>
                <w:sz w:val="20"/>
                <w:szCs w:val="20"/>
              </w:rPr>
            </w:pPr>
          </w:p>
        </w:tc>
      </w:tr>
      <w:tr w:rsidR="0031530E" w:rsidRPr="0031530E" w:rsidTr="00315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:rsidR="0031530E" w:rsidRPr="0031530E" w:rsidRDefault="0031530E" w:rsidP="0031530E">
            <w:pPr>
              <w:ind w:left="720"/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31530E">
              <w:rPr>
                <w:rFonts w:asciiTheme="majorHAnsi" w:hAnsiTheme="majorHAnsi"/>
                <w:b w:val="0"/>
                <w:sz w:val="20"/>
                <w:szCs w:val="20"/>
              </w:rPr>
              <w:t>WCS</w:t>
            </w:r>
          </w:p>
        </w:tc>
        <w:tc>
          <w:tcPr>
            <w:tcW w:w="10440" w:type="dxa"/>
          </w:tcPr>
          <w:p w:rsidR="0031530E" w:rsidRPr="00E15A8F" w:rsidRDefault="0031530E" w:rsidP="00315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/>
                <w:sz w:val="20"/>
                <w:szCs w:val="20"/>
              </w:rPr>
            </w:pPr>
            <w:hyperlink r:id="rId17" w:history="1">
              <w:r w:rsidRPr="00E15A8F">
                <w:rPr>
                  <w:rFonts w:asciiTheme="majorHAnsi" w:hAnsiTheme="majorHAnsi" w:cs="Calibri"/>
                  <w:color w:val="0000FF"/>
                  <w:kern w:val="1"/>
                  <w:sz w:val="20"/>
                  <w:szCs w:val="20"/>
                  <w:u w:color="0000FF"/>
                </w:rPr>
                <w:t>https://arandell.royalcyber.com/wcs/resources/store/10001/categoryview/byParentCategory/10001</w:t>
              </w:r>
            </w:hyperlink>
          </w:p>
        </w:tc>
      </w:tr>
      <w:tr w:rsidR="0031530E" w:rsidRPr="0031530E" w:rsidTr="00315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:rsidR="0031530E" w:rsidRPr="0031530E" w:rsidRDefault="0031530E" w:rsidP="0031530E">
            <w:pPr>
              <w:ind w:left="720"/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31530E">
              <w:rPr>
                <w:rFonts w:asciiTheme="majorHAnsi" w:hAnsiTheme="majorHAnsi"/>
                <w:b w:val="0"/>
                <w:sz w:val="20"/>
                <w:szCs w:val="20"/>
              </w:rPr>
              <w:t>Middleware</w:t>
            </w:r>
          </w:p>
        </w:tc>
        <w:tc>
          <w:tcPr>
            <w:tcW w:w="10440" w:type="dxa"/>
          </w:tcPr>
          <w:p w:rsidR="0031530E" w:rsidRPr="00E15A8F" w:rsidRDefault="0031530E" w:rsidP="00E15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/>
                <w:sz w:val="20"/>
                <w:szCs w:val="20"/>
              </w:rPr>
            </w:pPr>
            <w:hyperlink r:id="rId18" w:history="1">
              <w:r w:rsidRPr="00E15A8F">
                <w:rPr>
                  <w:rStyle w:val="Hyperlink"/>
                  <w:rFonts w:asciiTheme="majorHAnsi" w:eastAsiaTheme="majorEastAsia" w:hAnsiTheme="majorHAnsi"/>
                  <w:sz w:val="20"/>
                  <w:szCs w:val="20"/>
                  <w:u w:val="none"/>
                </w:rPr>
                <w:t>http://162.237.116.252:8080/RoyalCyber/rest/category/byParentCategory/10001</w:t>
              </w:r>
            </w:hyperlink>
            <w:r w:rsidRPr="00E15A8F">
              <w:rPr>
                <w:rFonts w:asciiTheme="majorHAnsi" w:eastAsiaTheme="majorEastAsia" w:hAnsiTheme="majorHAnsi"/>
                <w:sz w:val="20"/>
                <w:szCs w:val="20"/>
              </w:rPr>
              <w:t xml:space="preserve"> </w:t>
            </w:r>
          </w:p>
        </w:tc>
      </w:tr>
      <w:tr w:rsidR="0031530E" w:rsidRPr="0031530E" w:rsidTr="00315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:rsidR="0031530E" w:rsidRPr="0031530E" w:rsidRDefault="0031530E" w:rsidP="0031530E">
            <w:pPr>
              <w:rPr>
                <w:rFonts w:asciiTheme="majorHAnsi" w:hAnsiTheme="majorHAnsi"/>
                <w:sz w:val="20"/>
                <w:szCs w:val="20"/>
              </w:rPr>
            </w:pPr>
            <w:r w:rsidRPr="0031530E">
              <w:rPr>
                <w:rFonts w:asciiTheme="majorHAnsi" w:hAnsiTheme="majorHAnsi" w:cstheme="majorBidi"/>
                <w:sz w:val="20"/>
                <w:szCs w:val="20"/>
              </w:rPr>
              <w:t>Get Products by Categories</w:t>
            </w:r>
          </w:p>
        </w:tc>
        <w:tc>
          <w:tcPr>
            <w:tcW w:w="10440" w:type="dxa"/>
          </w:tcPr>
          <w:p w:rsidR="0031530E" w:rsidRPr="00E15A8F" w:rsidRDefault="0031530E" w:rsidP="00315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/>
                <w:sz w:val="20"/>
                <w:szCs w:val="20"/>
              </w:rPr>
            </w:pPr>
          </w:p>
        </w:tc>
      </w:tr>
      <w:tr w:rsidR="0031530E" w:rsidRPr="0031530E" w:rsidTr="00315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:rsidR="0031530E" w:rsidRPr="0031530E" w:rsidRDefault="0031530E" w:rsidP="0031530E">
            <w:pPr>
              <w:ind w:left="720"/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31530E">
              <w:rPr>
                <w:rFonts w:asciiTheme="majorHAnsi" w:hAnsiTheme="majorHAnsi"/>
                <w:b w:val="0"/>
                <w:sz w:val="20"/>
                <w:szCs w:val="20"/>
              </w:rPr>
              <w:t>WCS</w:t>
            </w:r>
          </w:p>
        </w:tc>
        <w:tc>
          <w:tcPr>
            <w:tcW w:w="10440" w:type="dxa"/>
          </w:tcPr>
          <w:p w:rsidR="0031530E" w:rsidRPr="00E15A8F" w:rsidRDefault="0031530E" w:rsidP="00315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/>
                <w:sz w:val="20"/>
                <w:szCs w:val="20"/>
              </w:rPr>
            </w:pPr>
            <w:hyperlink r:id="rId19" w:history="1">
              <w:r w:rsidRPr="00E15A8F">
                <w:rPr>
                  <w:rFonts w:asciiTheme="majorHAnsi" w:hAnsiTheme="majorHAnsi" w:cs="Calibri"/>
                  <w:color w:val="0000FF"/>
                  <w:kern w:val="1"/>
                  <w:sz w:val="20"/>
                  <w:szCs w:val="20"/>
                  <w:u w:color="0000FF"/>
                </w:rPr>
                <w:t>https://arandell.royalcyber.com/wcs/resources/store/10001/productview/byCategory/</w:t>
              </w:r>
            </w:hyperlink>
            <w:hyperlink r:id="rId20" w:history="1">
              <w:r w:rsidRPr="00E15A8F">
                <w:rPr>
                  <w:rFonts w:asciiTheme="majorHAnsi" w:hAnsiTheme="majorHAnsi" w:cs="Calibri"/>
                  <w:color w:val="0000E9"/>
                  <w:sz w:val="20"/>
                  <w:szCs w:val="20"/>
                  <w:u w:color="0000E9"/>
                </w:rPr>
                <w:t>10027</w:t>
              </w:r>
            </w:hyperlink>
          </w:p>
        </w:tc>
      </w:tr>
      <w:tr w:rsidR="0031530E" w:rsidRPr="0031530E" w:rsidTr="00315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:rsidR="0031530E" w:rsidRPr="0031530E" w:rsidRDefault="0031530E" w:rsidP="0031530E">
            <w:pPr>
              <w:ind w:left="720"/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31530E">
              <w:rPr>
                <w:rFonts w:asciiTheme="majorHAnsi" w:hAnsiTheme="majorHAnsi"/>
                <w:b w:val="0"/>
                <w:sz w:val="20"/>
                <w:szCs w:val="20"/>
              </w:rPr>
              <w:t>Middleware</w:t>
            </w:r>
          </w:p>
        </w:tc>
        <w:tc>
          <w:tcPr>
            <w:tcW w:w="10440" w:type="dxa"/>
          </w:tcPr>
          <w:p w:rsidR="0031530E" w:rsidRPr="00E15A8F" w:rsidRDefault="00E15A8F" w:rsidP="00E15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/>
                <w:sz w:val="20"/>
                <w:szCs w:val="20"/>
              </w:rPr>
            </w:pPr>
            <w:hyperlink r:id="rId21" w:history="1">
              <w:r w:rsidRPr="00E15A8F">
                <w:rPr>
                  <w:rStyle w:val="Hyperlink"/>
                  <w:rFonts w:asciiTheme="majorHAnsi" w:eastAsiaTheme="majorEastAsia" w:hAnsiTheme="majorHAnsi"/>
                  <w:sz w:val="20"/>
                  <w:szCs w:val="20"/>
                  <w:u w:val="none"/>
                </w:rPr>
                <w:t>http://162.237.116.252:8080/RoyalCyber/rest/product/getProductByCategory/10027</w:t>
              </w:r>
            </w:hyperlink>
            <w:r w:rsidRPr="00E15A8F">
              <w:rPr>
                <w:rFonts w:asciiTheme="majorHAnsi" w:eastAsiaTheme="majorEastAsia" w:hAnsiTheme="majorHAnsi"/>
                <w:sz w:val="20"/>
                <w:szCs w:val="20"/>
              </w:rPr>
              <w:t xml:space="preserve"> </w:t>
            </w:r>
          </w:p>
        </w:tc>
      </w:tr>
    </w:tbl>
    <w:p w:rsidR="00793D7E" w:rsidRPr="00793D7E" w:rsidRDefault="00793D7E">
      <w:pPr>
        <w:widowControl w:val="0"/>
        <w:autoSpaceDE w:val="0"/>
        <w:autoSpaceDN w:val="0"/>
        <w:adjustRightInd w:val="0"/>
        <w:spacing w:after="0" w:line="240" w:lineRule="auto"/>
        <w:ind w:right="380"/>
        <w:rPr>
          <w:rFonts w:cs="Calibri"/>
          <w:b/>
          <w:bCs/>
          <w:sz w:val="36"/>
          <w:szCs w:val="36"/>
          <w:u w:val="single"/>
        </w:rPr>
      </w:pPr>
      <w:bookmarkStart w:id="0" w:name="_GoBack"/>
      <w:bookmarkEnd w:id="0"/>
    </w:p>
    <w:p w:rsidR="00073692" w:rsidRDefault="00073692" w:rsidP="00073692">
      <w:pPr>
        <w:rPr>
          <w:rFonts w:eastAsiaTheme="majorEastAsia"/>
        </w:rPr>
      </w:pPr>
    </w:p>
    <w:sectPr w:rsidR="00073692" w:rsidSect="00073692">
      <w:headerReference w:type="default" r:id="rId22"/>
      <w:footerReference w:type="default" r:id="rId23"/>
      <w:pgSz w:w="16840" w:h="11900" w:orient="landscape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23D2" w:rsidRDefault="00EB23D2" w:rsidP="00793D7E">
      <w:pPr>
        <w:spacing w:after="0" w:line="240" w:lineRule="auto"/>
      </w:pPr>
      <w:r>
        <w:separator/>
      </w:r>
    </w:p>
  </w:endnote>
  <w:endnote w:type="continuationSeparator" w:id="0">
    <w:p w:rsidR="00EB23D2" w:rsidRDefault="00EB23D2" w:rsidP="00793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692" w:rsidRPr="00810D95" w:rsidRDefault="00073692">
    <w:pPr>
      <w:tabs>
        <w:tab w:val="center" w:pos="4550"/>
        <w:tab w:val="left" w:pos="5818"/>
      </w:tabs>
      <w:ind w:right="260"/>
      <w:jc w:val="right"/>
      <w:rPr>
        <w:color w:val="222A35"/>
        <w:sz w:val="24"/>
        <w:szCs w:val="24"/>
      </w:rPr>
    </w:pPr>
    <w:r w:rsidRPr="00810D95">
      <w:rPr>
        <w:color w:val="8496B0"/>
        <w:spacing w:val="60"/>
        <w:sz w:val="24"/>
        <w:szCs w:val="24"/>
      </w:rPr>
      <w:t>Page</w:t>
    </w:r>
    <w:r w:rsidRPr="00810D95">
      <w:rPr>
        <w:color w:val="8496B0"/>
        <w:sz w:val="24"/>
        <w:szCs w:val="24"/>
      </w:rPr>
      <w:t xml:space="preserve"> </w:t>
    </w:r>
    <w:r w:rsidRPr="00810D95">
      <w:rPr>
        <w:color w:val="323E4F"/>
        <w:sz w:val="24"/>
        <w:szCs w:val="24"/>
      </w:rPr>
      <w:fldChar w:fldCharType="begin"/>
    </w:r>
    <w:r w:rsidRPr="00810D95">
      <w:rPr>
        <w:color w:val="323E4F"/>
        <w:sz w:val="24"/>
        <w:szCs w:val="24"/>
      </w:rPr>
      <w:instrText xml:space="preserve"> PAGE   \* MERGEFORMAT </w:instrText>
    </w:r>
    <w:r w:rsidRPr="00810D95">
      <w:rPr>
        <w:color w:val="323E4F"/>
        <w:sz w:val="24"/>
        <w:szCs w:val="24"/>
      </w:rPr>
      <w:fldChar w:fldCharType="separate"/>
    </w:r>
    <w:r w:rsidR="00E15A8F">
      <w:rPr>
        <w:noProof/>
        <w:color w:val="323E4F"/>
        <w:sz w:val="24"/>
        <w:szCs w:val="24"/>
      </w:rPr>
      <w:t>1</w:t>
    </w:r>
    <w:r w:rsidRPr="00810D95">
      <w:rPr>
        <w:color w:val="323E4F"/>
        <w:sz w:val="24"/>
        <w:szCs w:val="24"/>
      </w:rPr>
      <w:fldChar w:fldCharType="end"/>
    </w:r>
    <w:r w:rsidRPr="00810D95">
      <w:rPr>
        <w:color w:val="323E4F"/>
        <w:sz w:val="24"/>
        <w:szCs w:val="24"/>
      </w:rPr>
      <w:t xml:space="preserve"> | </w:t>
    </w:r>
    <w:r w:rsidRPr="00810D95">
      <w:rPr>
        <w:color w:val="323E4F"/>
        <w:sz w:val="24"/>
        <w:szCs w:val="24"/>
      </w:rPr>
      <w:fldChar w:fldCharType="begin"/>
    </w:r>
    <w:r w:rsidRPr="00810D95">
      <w:rPr>
        <w:color w:val="323E4F"/>
        <w:sz w:val="24"/>
        <w:szCs w:val="24"/>
      </w:rPr>
      <w:instrText xml:space="preserve"> NUMPAGES  \* Arabic  \* MERGEFORMAT </w:instrText>
    </w:r>
    <w:r w:rsidRPr="00810D95">
      <w:rPr>
        <w:color w:val="323E4F"/>
        <w:sz w:val="24"/>
        <w:szCs w:val="24"/>
      </w:rPr>
      <w:fldChar w:fldCharType="separate"/>
    </w:r>
    <w:r w:rsidR="00E15A8F">
      <w:rPr>
        <w:noProof/>
        <w:color w:val="323E4F"/>
        <w:sz w:val="24"/>
        <w:szCs w:val="24"/>
      </w:rPr>
      <w:t>2</w:t>
    </w:r>
    <w:r w:rsidRPr="00810D95">
      <w:rPr>
        <w:color w:val="323E4F"/>
        <w:sz w:val="24"/>
        <w:szCs w:val="24"/>
      </w:rPr>
      <w:fldChar w:fldCharType="end"/>
    </w:r>
  </w:p>
  <w:p w:rsidR="00073692" w:rsidRDefault="000736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23D2" w:rsidRDefault="00EB23D2" w:rsidP="00793D7E">
      <w:pPr>
        <w:spacing w:after="0" w:line="240" w:lineRule="auto"/>
      </w:pPr>
      <w:r>
        <w:separator/>
      </w:r>
    </w:p>
  </w:footnote>
  <w:footnote w:type="continuationSeparator" w:id="0">
    <w:p w:rsidR="00EB23D2" w:rsidRDefault="00EB23D2" w:rsidP="00793D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692" w:rsidRDefault="00073692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-844550</wp:posOffset>
          </wp:positionH>
          <wp:positionV relativeFrom="paragraph">
            <wp:posOffset>-447040</wp:posOffset>
          </wp:positionV>
          <wp:extent cx="7486650" cy="809625"/>
          <wp:effectExtent l="0" t="0" r="0" b="9525"/>
          <wp:wrapThrough wrapText="bothSides">
            <wp:wrapPolygon edited="0">
              <wp:start x="19786" y="0"/>
              <wp:lineTo x="660" y="5082"/>
              <wp:lineTo x="660" y="8132"/>
              <wp:lineTo x="0" y="14739"/>
              <wp:lineTo x="0" y="21346"/>
              <wp:lineTo x="21545" y="21346"/>
              <wp:lineTo x="21545" y="0"/>
              <wp:lineTo x="19786" y="0"/>
            </wp:wrapPolygon>
          </wp:wrapThrough>
          <wp:docPr id="3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6650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0000002">
      <w:start w:val="1"/>
      <w:numFmt w:val="bullet"/>
      <w:lvlText w:val=""/>
      <w:lvlJc w:val="left"/>
      <w:pPr>
        <w:ind w:left="1440" w:hanging="360"/>
      </w:pPr>
    </w:lvl>
    <w:lvl w:ilvl="2" w:tplc="00000003">
      <w:start w:val="1"/>
      <w:numFmt w:val="bullet"/>
      <w:lvlText w:val=""/>
      <w:lvlJc w:val="left"/>
      <w:pPr>
        <w:ind w:left="2160" w:hanging="360"/>
      </w:pPr>
    </w:lvl>
    <w:lvl w:ilvl="3" w:tplc="00000004">
      <w:start w:val="1"/>
      <w:numFmt w:val="bullet"/>
      <w:lvlText w:val=""/>
      <w:lvlJc w:val="left"/>
      <w:pPr>
        <w:ind w:left="2880" w:hanging="360"/>
      </w:pPr>
    </w:lvl>
    <w:lvl w:ilvl="4" w:tplc="00000005">
      <w:start w:val="1"/>
      <w:numFmt w:val="bullet"/>
      <w:lvlText w:val=""/>
      <w:lvlJc w:val="left"/>
      <w:pPr>
        <w:ind w:left="3600" w:hanging="360"/>
      </w:p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00000066">
      <w:start w:val="1"/>
      <w:numFmt w:val="bullet"/>
      <w:lvlText w:val=""/>
      <w:lvlJc w:val="left"/>
      <w:pPr>
        <w:ind w:left="1440" w:hanging="360"/>
      </w:pPr>
    </w:lvl>
    <w:lvl w:ilvl="2" w:tplc="00000067">
      <w:start w:val="1"/>
      <w:numFmt w:val="bullet"/>
      <w:lvlText w:val=""/>
      <w:lvlJc w:val="left"/>
      <w:pPr>
        <w:ind w:left="2160" w:hanging="360"/>
      </w:pPr>
    </w:lvl>
    <w:lvl w:ilvl="3" w:tplc="00000068">
      <w:start w:val="1"/>
      <w:numFmt w:val="bullet"/>
      <w:lvlText w:val=""/>
      <w:lvlJc w:val="left"/>
      <w:pPr>
        <w:ind w:left="2880" w:hanging="360"/>
      </w:pPr>
    </w:lvl>
    <w:lvl w:ilvl="4" w:tplc="00000069">
      <w:start w:val="1"/>
      <w:numFmt w:val="bullet"/>
      <w:lvlText w:val=""/>
      <w:lvlJc w:val="left"/>
      <w:pPr>
        <w:ind w:left="3600" w:hanging="360"/>
      </w:p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000000CA">
      <w:start w:val="1"/>
      <w:numFmt w:val="bullet"/>
      <w:lvlText w:val=""/>
      <w:lvlJc w:val="left"/>
      <w:pPr>
        <w:ind w:left="1440" w:hanging="360"/>
      </w:pPr>
    </w:lvl>
    <w:lvl w:ilvl="2" w:tplc="000000CB">
      <w:start w:val="1"/>
      <w:numFmt w:val="bullet"/>
      <w:lvlText w:val=""/>
      <w:lvlJc w:val="left"/>
      <w:pPr>
        <w:ind w:left="2160" w:hanging="360"/>
      </w:pPr>
    </w:lvl>
    <w:lvl w:ilvl="3" w:tplc="000000CC">
      <w:start w:val="1"/>
      <w:numFmt w:val="bullet"/>
      <w:lvlText w:val=""/>
      <w:lvlJc w:val="left"/>
      <w:pPr>
        <w:ind w:left="2880" w:hanging="360"/>
      </w:pPr>
    </w:lvl>
    <w:lvl w:ilvl="4" w:tplc="000000CD">
      <w:start w:val="1"/>
      <w:numFmt w:val="bullet"/>
      <w:lvlText w:val=""/>
      <w:lvlJc w:val="left"/>
      <w:pPr>
        <w:ind w:left="3600" w:hanging="360"/>
      </w:p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"/>
      <w:lvlJc w:val="left"/>
      <w:pPr>
        <w:ind w:left="720" w:hanging="360"/>
      </w:pPr>
    </w:lvl>
    <w:lvl w:ilvl="1" w:tplc="0000012E">
      <w:start w:val="1"/>
      <w:numFmt w:val="bullet"/>
      <w:lvlText w:val=""/>
      <w:lvlJc w:val="left"/>
      <w:pPr>
        <w:ind w:left="1440" w:hanging="360"/>
      </w:pPr>
    </w:lvl>
    <w:lvl w:ilvl="2" w:tplc="0000012F">
      <w:start w:val="1"/>
      <w:numFmt w:val="bullet"/>
      <w:lvlText w:val=""/>
      <w:lvlJc w:val="left"/>
      <w:pPr>
        <w:ind w:left="2160" w:hanging="360"/>
      </w:pPr>
    </w:lvl>
    <w:lvl w:ilvl="3" w:tplc="00000130">
      <w:start w:val="1"/>
      <w:numFmt w:val="bullet"/>
      <w:lvlText w:val=""/>
      <w:lvlJc w:val="left"/>
      <w:pPr>
        <w:ind w:left="2880" w:hanging="360"/>
      </w:pPr>
    </w:lvl>
    <w:lvl w:ilvl="4" w:tplc="00000131">
      <w:start w:val="1"/>
      <w:numFmt w:val="bullet"/>
      <w:lvlText w:val=""/>
      <w:lvlJc w:val="left"/>
      <w:pPr>
        <w:ind w:left="3600" w:hanging="360"/>
      </w:p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"/>
      <w:lvlJc w:val="left"/>
      <w:pPr>
        <w:ind w:left="720" w:hanging="360"/>
      </w:pPr>
    </w:lvl>
    <w:lvl w:ilvl="1" w:tplc="00000192">
      <w:start w:val="1"/>
      <w:numFmt w:val="bullet"/>
      <w:lvlText w:val=""/>
      <w:lvlJc w:val="left"/>
      <w:pPr>
        <w:ind w:left="1440" w:hanging="360"/>
      </w:pPr>
    </w:lvl>
    <w:lvl w:ilvl="2" w:tplc="00000193">
      <w:start w:val="1"/>
      <w:numFmt w:val="bullet"/>
      <w:lvlText w:val=""/>
      <w:lvlJc w:val="left"/>
      <w:pPr>
        <w:ind w:left="2160" w:hanging="360"/>
      </w:p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"/>
      <w:lvlJc w:val="left"/>
      <w:pPr>
        <w:ind w:left="720" w:hanging="360"/>
      </w:pPr>
    </w:lvl>
    <w:lvl w:ilvl="1" w:tplc="000001F6">
      <w:start w:val="1"/>
      <w:numFmt w:val="bullet"/>
      <w:lvlText w:val=""/>
      <w:lvlJc w:val="left"/>
      <w:pPr>
        <w:ind w:left="1440" w:hanging="360"/>
      </w:pPr>
    </w:lvl>
    <w:lvl w:ilvl="2" w:tplc="000001F7">
      <w:start w:val="1"/>
      <w:numFmt w:val="bullet"/>
      <w:lvlText w:val=""/>
      <w:lvlJc w:val="left"/>
      <w:pPr>
        <w:ind w:left="2160" w:hanging="360"/>
      </w:pPr>
    </w:lvl>
    <w:lvl w:ilvl="3" w:tplc="000001F8">
      <w:start w:val="1"/>
      <w:numFmt w:val="bullet"/>
      <w:lvlText w:val=""/>
      <w:lvlJc w:val="left"/>
      <w:pPr>
        <w:ind w:left="2880" w:hanging="360"/>
      </w:p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"/>
      <w:lvlJc w:val="left"/>
      <w:pPr>
        <w:ind w:left="720" w:hanging="360"/>
      </w:pPr>
    </w:lvl>
    <w:lvl w:ilvl="1" w:tplc="0000025A">
      <w:start w:val="1"/>
      <w:numFmt w:val="bullet"/>
      <w:lvlText w:val=""/>
      <w:lvlJc w:val="left"/>
      <w:pPr>
        <w:ind w:left="1440" w:hanging="360"/>
      </w:pPr>
    </w:lvl>
    <w:lvl w:ilvl="2" w:tplc="0000025B">
      <w:start w:val="1"/>
      <w:numFmt w:val="bullet"/>
      <w:lvlText w:val=""/>
      <w:lvlJc w:val="left"/>
      <w:pPr>
        <w:ind w:left="2160" w:hanging="360"/>
      </w:pPr>
    </w:lvl>
    <w:lvl w:ilvl="3" w:tplc="0000025C">
      <w:start w:val="1"/>
      <w:numFmt w:val="bullet"/>
      <w:lvlText w:val=""/>
      <w:lvlJc w:val="left"/>
      <w:pPr>
        <w:ind w:left="2880" w:hanging="360"/>
      </w:pPr>
    </w:lvl>
    <w:lvl w:ilvl="4" w:tplc="0000025D">
      <w:start w:val="1"/>
      <w:numFmt w:val="bullet"/>
      <w:lvlText w:val=""/>
      <w:lvlJc w:val="left"/>
      <w:pPr>
        <w:ind w:left="3600" w:hanging="360"/>
      </w:p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D7E"/>
    <w:rsid w:val="00073692"/>
    <w:rsid w:val="0031530E"/>
    <w:rsid w:val="00793D7E"/>
    <w:rsid w:val="00800C67"/>
    <w:rsid w:val="00810D95"/>
    <w:rsid w:val="009101CC"/>
    <w:rsid w:val="00A768B6"/>
    <w:rsid w:val="00B34602"/>
    <w:rsid w:val="00B7230E"/>
    <w:rsid w:val="00E15A8F"/>
    <w:rsid w:val="00EB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158E8AA8-1E34-4720-BA05-D60E25F9C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D7E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793D7E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93D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93D7E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793D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93D7E"/>
    <w:rPr>
      <w:rFonts w:cs="Times New Roman"/>
    </w:rPr>
  </w:style>
  <w:style w:type="table" w:styleId="TableGrid">
    <w:name w:val="Table Grid"/>
    <w:basedOn w:val="TableNormal"/>
    <w:uiPriority w:val="39"/>
    <w:rsid w:val="00073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07369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3153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153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62.237.116.252:8080/RoyalCyber/rest/product/getProductByID/10001" TargetMode="External"/><Relationship Id="rId13" Type="http://schemas.openxmlformats.org/officeDocument/2006/relationships/hyperlink" Target="https://arandell.royalcyber.com/wcs/resources/store/10001/productview/bySearchTerm/chair" TargetMode="External"/><Relationship Id="rId18" Type="http://schemas.openxmlformats.org/officeDocument/2006/relationships/hyperlink" Target="http://162.237.116.252:8080/RoyalCyber/rest/category/byParentCategory/1000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62.237.116.252:8080/RoyalCyber/rest/product/getProductByCategory/10027" TargetMode="External"/><Relationship Id="rId7" Type="http://schemas.openxmlformats.org/officeDocument/2006/relationships/hyperlink" Target="https://arandell.royalcyber.com/wcs/resources/store/10001/productview/byId/10001" TargetMode="External"/><Relationship Id="rId12" Type="http://schemas.openxmlformats.org/officeDocument/2006/relationships/hyperlink" Target="http://162.237.116.252:8080/RoyalCyber/rest/storelocator/byZipcode?latitude=13133123&amp;longitude=2222222&amp;maxItems=&amp;siteLevelStoreSearch=false&amp;responseFormat=json" TargetMode="External"/><Relationship Id="rId17" Type="http://schemas.openxmlformats.org/officeDocument/2006/relationships/hyperlink" Target="https://arandell.royalcyber.com/wcs/resources/store/10001/categoryview/byParentCategory/10001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162.237.116.252:8080/RoyalCyber/rest/category/getTopCategories/@top" TargetMode="External"/><Relationship Id="rId20" Type="http://schemas.openxmlformats.org/officeDocument/2006/relationships/hyperlink" Target="https://test.featurepackeight.com/wcs/resources/store/10001/productview/byCategory/1002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randell.royalcyber.com/wcs/resources/store/10001/storelocator/latitude/13133123/longitude/2222222?maxItems=&amp;siteLevelStoreSearch=false&amp;responseFormat=json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arandell.royalcyber" TargetMode="External"/><Relationship Id="rId23" Type="http://schemas.openxmlformats.org/officeDocument/2006/relationships/footer" Target="footer1.xml"/><Relationship Id="rId10" Type="http://schemas.openxmlformats.org/officeDocument/2006/relationships/hyperlink" Target="http://162.237.116.252:8080/RoyalCyber/rest/storelocator/byLocation?city=calgary&amp;siteLevelStoreSearch=false&amp;radius=100" TargetMode="External"/><Relationship Id="rId19" Type="http://schemas.openxmlformats.org/officeDocument/2006/relationships/hyperlink" Target="https://arandell.royalcyber.com/wcs/resources/store/10001/productview/byCategory/10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randell.royalcyber.com/wcs/resources/store/10001/storelocator/byLocation?city=calgary&amp;siteLevelStoreSearch=false&amp;radius=100" TargetMode="External"/><Relationship Id="rId14" Type="http://schemas.openxmlformats.org/officeDocument/2006/relationships/hyperlink" Target="http://162.237.116.252:8080/RoyalCyber/rest/product/bySearchTerm/chair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Noorudin</dc:creator>
  <cp:keywords/>
  <dc:description/>
  <cp:lastModifiedBy>Rahul Bakshi</cp:lastModifiedBy>
  <cp:revision>3</cp:revision>
  <dcterms:created xsi:type="dcterms:W3CDTF">2015-08-07T15:21:00Z</dcterms:created>
  <dcterms:modified xsi:type="dcterms:W3CDTF">2015-08-21T08:54:00Z</dcterms:modified>
</cp:coreProperties>
</file>